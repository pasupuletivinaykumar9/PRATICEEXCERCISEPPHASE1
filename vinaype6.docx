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5.0 -->
  <w:body>
    <w:p>
      <w:pPr>
        <w:bidi w:val="0"/>
        <w:spacing w:before="40" w:after="0" w:line="551" w:lineRule="atLeast"/>
        <w:ind w:left="0" w:right="174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Demonstrate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Insertion,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Updation,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Deletion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of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DatabaseRecords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JDBC.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HTML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4" w:after="0" w:line="28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&lt;html&gt;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8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&lt;head&gt;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8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&lt;meta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charset="UTF-8"&gt;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62" w:lineRule="atLeast"/>
        <w:ind w:left="0" w:right="2717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&lt;title&gt;JDBC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Insert,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Update,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Delete&lt;/title&gt;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&lt;/head&gt;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85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&lt;body&gt;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65" w:lineRule="atLeast"/>
        <w:ind w:left="0" w:right="228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&lt;a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href="ProductDetails"&gt;Product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Info&lt;/a&gt;&lt;br&gt;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&lt;/body&gt;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" w:after="0" w:line="271" w:lineRule="atLeast"/>
        <w:ind w:left="0" w:right="-200" w:firstLine="0"/>
        <w:jc w:val="both"/>
        <w:outlineLvl w:val="9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&lt;/html&gt;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3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 </w:t>
      </w:r>
    </w:p>
    <w:p>
      <w:pPr>
        <w:bidi w:val="0"/>
        <w:spacing w:before="275" w:after="0" w:line="278" w:lineRule="atLeast"/>
        <w:ind w:left="0" w:right="4163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url=jdbc:mysql://localhost:3306/ecommerce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userid=root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password=Gokul@12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java.sql.DriverManager;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73" w:lineRule="atLeast"/>
        <w:ind w:left="0" w:right="159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ClassNotFoundException,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Class.forName("com.mysql.jdbc.Driver");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78" w:lineRule="atLeast"/>
        <w:ind w:left="0" w:right="154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DriverManager.getConnection(dbURL,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getConnection(){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return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closeConnection()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sz w:val="24"/>
          <w:szCs w:val="24"/>
          <w:u w:val="none"/>
          <w:rtl w:val="0"/>
          <w:lang w:bidi="en-IN"/>
        </w:rPr>
        <w:t>!=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null)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this.connection.close();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2" w:after="0" w:line="292" w:lineRule="atLeast"/>
        <w:ind w:left="0" w:right="5871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java.io.IOException;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java.io.InputStream;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java.io.PrintWriter;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java.sql.ResultSet;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java.util.Properties;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java.sql.Statement;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javax.servlet.ServletException;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javax.servlet.annotation.WebServlet;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javax.servlet.http.HttpServletRequest;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javax.servlet.http.HttpServletResponse;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1"/>
        </w:numPr>
        <w:bidi w:val="0"/>
        <w:spacing w:before="1" w:after="0" w:line="292" w:lineRule="atLeast"/>
        <w:ind w:right="-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implementation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ProductDetails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@WebServlet("/ProductDetails")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public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ProductDetails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extends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final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long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serialVersionUID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1L;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2"/>
        </w:numPr>
        <w:bidi w:val="0"/>
        <w:spacing w:before="1" w:after="0" w:line="292" w:lineRule="atLeast"/>
        <w:ind w:right="-20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@see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HttpServlet#HttpServlet()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6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public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ProductDetails()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super();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constructor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3"/>
        </w:numPr>
        <w:bidi w:val="0"/>
        <w:spacing w:before="1" w:after="0" w:line="292" w:lineRule="atLeast"/>
        <w:ind w:right="1224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@see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HttpServlet#doGet(HttpServletRequest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1741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doGet(HttpServletRequest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try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PrintWriter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response.getWriter();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out.println("&lt;html&gt;&lt;body&gt;");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2187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InputStream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getServletContext().getResourceAsStream("/WEB-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INF/config.properties");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props.load(in);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316" w:lineRule="atLeast"/>
        <w:ind w:left="0" w:right="2240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DBConnection(props.getProperty("url"),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props.getProperty("userid"),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props.getProperty("password"));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Statement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317" w:lineRule="atLeast"/>
        <w:ind w:left="0" w:right="1209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conn.getConnection().createStatement(ResultSet.TYPE_SCROLL_INSENSITIVE,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ResultSet.CONCUR_READ_ONLY);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316" w:lineRule="atLeast"/>
        <w:ind w:left="0" w:right="1358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stmt.executeUpdate("insert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into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eproduct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(name,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price,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date_added)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values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('New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Product',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17800.00,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now())");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316" w:lineRule="atLeast"/>
        <w:ind w:left="0" w:right="1477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out.println("Executed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insert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operation&lt;br&gt;");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stmt.executeUpdate("update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eproduct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price=2000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where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'New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Product'");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316" w:lineRule="atLeast"/>
        <w:ind w:left="0" w:right="1402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out.println("Executed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update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operation&lt;br&gt;");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stmt.executeUpdate("delete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from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eproduct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where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name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'New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Product'");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out.println("Executed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delete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operation&lt;br&gt;");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22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stmt.close();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conn.closeConnection();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out.println("&lt;/body&gt;&lt;/html&gt;");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conn.closeConnection();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0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(ClassNotFoundException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(SQLException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4"/>
        </w:numPr>
        <w:bidi w:val="0"/>
        <w:spacing w:before="6" w:after="0" w:line="312" w:lineRule="atLeast"/>
        <w:ind w:right="1147"/>
        <w:jc w:val="lef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@see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HttpServlet#doPost(HttpServletRequest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4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" w:after="0" w:line="316" w:lineRule="atLeast"/>
        <w:ind w:left="0" w:right="1665" w:firstLine="0"/>
        <w:jc w:val="left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doPost(HttpServletRequest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doGet(request,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5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0" w:after="0" w:line="292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658" w:after="0"/>
        <w:ind w:left="0" w:right="-200" w:firstLine="0"/>
        <w:jc w:val="both"/>
        <w:outlineLvl w:val="9"/>
        <w:sectPr>
          <w:pgSz w:w="11904" w:h="16838"/>
          <w:pgMar w:top="1120" w:right="1438" w:bottom="1120" w:left="1440" w:header="720" w:footer="720"/>
          <w:cols w:space="720"/>
          <w:titlePg w:val="0"/>
        </w:sect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3pt;height:132.45pt" o:allowincell="f">
            <v:imagedata r:id="rId4" o:title=""/>
            <w10:anchorlock/>
          </v:shape>
        </w:pict>
      </w:r>
    </w:p>
    <w:p>
      <w:pPr>
        <w:bidi w:val="0"/>
        <w:spacing w:before="40" w:after="0" w:line="551" w:lineRule="atLeast"/>
        <w:ind w:left="0" w:right="5023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Stored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Procedures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with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Exceptions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HTML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5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&lt;!DOCTYPE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html&gt;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&lt;html&gt;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&lt;head&gt;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&lt;meta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charset="ISO-8859-1"&gt;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383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&lt;title&gt;JDBC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Statements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Resultsets&lt;/title&gt;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&lt;/head&gt;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&lt;body&gt;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402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href="DemoJDBC"&gt;Product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Info&lt;/a&gt;&lt;br&gt;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&lt;/body&gt;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&lt;/html&gt;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3" w:after="0" w:line="278" w:lineRule="atLeast"/>
        <w:ind w:left="0" w:right="416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url=jdbc:mysql://localhost:3306/ecommerce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userid=root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password=Gokul@12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java.sql.DriverManager;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1595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ClassNotFoundException,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Class.forName("com.mysql.jdbc.Driver");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154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DriverManager.getConnection(dbURL,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getConnection(){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return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closeConnection()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sz w:val="24"/>
          <w:szCs w:val="24"/>
          <w:u w:val="none"/>
          <w:rtl w:val="0"/>
          <w:lang w:bidi="en-IN"/>
        </w:rPr>
        <w:t>!=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null)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this.connection.close();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4" w:after="0" w:line="279" w:lineRule="atLeast"/>
        <w:ind w:left="0" w:right="564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java.io.IOException;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java.io.InputStream;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java.io.PrintWriter;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java.math.BigDecimal;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java.sql.CallableStatement;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java.sql.ResultSet;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java.sql.Statement;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java.util.Properties;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javax.servlet.ServletException;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javax.servlet.annotation.WebServlet;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javax.servlet.http.HttpServletRequest;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javax.servlet.http.HttpServletResponse;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1"/>
        </w:numPr>
        <w:tabs>
          <w:tab w:val="num" w:pos="158"/>
          <w:tab w:val="clear" w:pos="173"/>
        </w:tabs>
        <w:bidi w:val="0"/>
        <w:spacing w:before="3" w:after="0" w:line="269" w:lineRule="atLeast"/>
        <w:ind w:left="158" w:right="-200" w:hanging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implementation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@WebServlet("/DemoJDBC")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extends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final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long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serialVersionUID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1L;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2"/>
        </w:numPr>
        <w:tabs>
          <w:tab w:val="num" w:pos="158"/>
          <w:tab w:val="clear" w:pos="173"/>
        </w:tabs>
        <w:bidi w:val="0"/>
        <w:spacing w:before="3" w:after="0" w:line="269" w:lineRule="atLeast"/>
        <w:ind w:left="158" w:right="-200" w:hanging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HttpServlet#HttpServlet()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super();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constructor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3"/>
        </w:numPr>
        <w:tabs>
          <w:tab w:val="num" w:pos="158"/>
          <w:tab w:val="clear" w:pos="173"/>
        </w:tabs>
        <w:bidi w:val="0"/>
        <w:spacing w:before="3" w:after="0" w:line="273" w:lineRule="atLeast"/>
        <w:ind w:right="50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HttpServlet#doGet(HttpServletRequest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-2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PrintWriter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response.getWriter();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out.println("&lt;html&gt;&lt;body&gt;");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73" w:lineRule="atLeast"/>
        <w:ind w:left="0" w:right="157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InputStream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getServletContext().getResourceAsStream("/WEB- INF/config.properties");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props.load(in);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1658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DBConnection(props.getProperty("url"),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props.getProperty("userid"),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props.getProperty("password"));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73" w:lineRule="atLeast"/>
        <w:ind w:left="0" w:right="12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CallableStatement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conn.getConnection().prepareCall("{call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add_product(?,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?)}");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stmt.setString(1,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"new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stmt.setBigDecimal(2,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BigDecimal(1900.50));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stmt.executeUpdate();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out.println("Stored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procedure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has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been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executed.&lt;Br&gt;");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stmt.close();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out.println("&lt;/body&gt;&lt;/html&gt;");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conn.closeConnection();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(ClassNotFoundException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2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4"/>
        </w:numPr>
        <w:tabs>
          <w:tab w:val="num" w:pos="158"/>
          <w:tab w:val="clear" w:pos="173"/>
        </w:tabs>
        <w:bidi w:val="0"/>
        <w:spacing w:before="3" w:after="0" w:line="273" w:lineRule="atLeast"/>
        <w:ind w:right="406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HttpServlet#doPost(HttpServletRequest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-122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doPost(HttpServletRequest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89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644" w:after="0"/>
        <w:ind w:left="0" w:right="-200" w:firstLine="0"/>
        <w:jc w:val="both"/>
        <w:outlineLvl w:val="9"/>
      </w:pPr>
      <w:r>
        <w:pict>
          <v:shape id="_x0000_i1026" type="#_x0000_t75" style="width:451.3pt;height:44.6pt" o:allowincell="f">
            <v:imagedata r:id="rId5" o:title=""/>
            <w10:anchorlock/>
          </v:shape>
        </w:pict>
      </w:r>
    </w:p>
    <w:p>
      <w:pPr>
        <w:bidi w:val="0"/>
        <w:spacing w:before="639" w:after="0"/>
        <w:ind w:left="0" w:right="-200" w:firstLine="0"/>
        <w:jc w:val="both"/>
        <w:outlineLvl w:val="9"/>
        <w:sectPr>
          <w:pgSz w:w="11904" w:h="16838"/>
          <w:pgMar w:top="1120" w:right="1438" w:bottom="1120" w:left="1440" w:header="720" w:footer="720"/>
          <w:cols w:space="720"/>
          <w:titlePg w:val="0"/>
        </w:sectPr>
      </w:pPr>
      <w:r>
        <w:pict>
          <v:shape id="_x0000_i1027" type="#_x0000_t75" style="width:451.3pt;height:66.85pt" o:allowincell="f">
            <v:imagedata r:id="rId6" o:title=""/>
            <w10:anchorlock/>
          </v:shape>
        </w:pict>
      </w:r>
    </w:p>
    <w:p>
      <w:pPr>
        <w:bidi w:val="0"/>
        <w:spacing w:before="41" w:after="0" w:line="551" w:lineRule="atLeast"/>
        <w:ind w:left="0" w:right="363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Statements,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and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ResultSets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HTML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&lt;!DOCTYPE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html&gt;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&lt;html&gt;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&lt;head&gt;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&lt;meta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charset="ISO-8859-1"&gt;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3834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&lt;title&gt;JDBC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Statements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and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Resultsets&lt;/title&gt;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&lt;/head&gt;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&lt;body&gt;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402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href="DemoJDBC"&gt;Product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Info&lt;/a&gt;&lt;br&gt;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&lt;/body&gt;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&lt;/html&gt;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3" w:after="0" w:line="278" w:lineRule="atLeast"/>
        <w:ind w:left="0" w:right="4161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url=jdbc:mysql://localhost:3306/ecommerce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userid=root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password=Gokul@12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java.sql.DriverManager;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1595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ClassNotFoundException,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Class.forName("com.mysql.jdbc.Driver");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154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DriverManager.getConnection(dbURL,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getConnection(){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return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closeConnection()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sz w:val="24"/>
          <w:szCs w:val="24"/>
          <w:u w:val="none"/>
          <w:rtl w:val="0"/>
          <w:lang w:bidi="en-IN"/>
        </w:rPr>
        <w:t>!=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null)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this.connection.close();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2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4445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com.ecommerce.DBConnection;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java.io.IOException;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java.io.InputStream;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java.io.PrintWriter;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2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java.math.BigDecimal;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java.sql.CallableStatement;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java.sql.ResultSet;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java.sql.Statement;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java.util.Properties;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javax.servlet.ServletException;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4138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javax.servlet.annotation.WebServlet;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3837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javax.servlet.http.HttpServletRequest;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javax.servlet.http.HttpServletResponse;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1"/>
        </w:numPr>
        <w:tabs>
          <w:tab w:val="num" w:pos="158"/>
          <w:tab w:val="clear" w:pos="173"/>
        </w:tabs>
        <w:bidi w:val="0"/>
        <w:spacing w:before="9" w:after="0" w:line="269" w:lineRule="atLeast"/>
        <w:ind w:left="158" w:right="-200" w:hanging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implementation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@WebServlet("/DemoJDBC")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9" w:lineRule="atLeast"/>
        <w:ind w:left="0" w:right="3883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extends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final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long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serialVersionUID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1L;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2"/>
        </w:numPr>
        <w:tabs>
          <w:tab w:val="num" w:pos="158"/>
          <w:tab w:val="clear" w:pos="173"/>
        </w:tabs>
        <w:bidi w:val="0"/>
        <w:spacing w:before="8" w:after="0" w:line="269" w:lineRule="atLeast"/>
        <w:ind w:left="158" w:right="-200" w:hanging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HttpServlet#HttpServlet()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super();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constructor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3"/>
        </w:numPr>
        <w:tabs>
          <w:tab w:val="num" w:pos="158"/>
          <w:tab w:val="clear" w:pos="173"/>
        </w:tabs>
        <w:bidi w:val="0"/>
        <w:spacing w:before="0" w:after="0" w:line="278" w:lineRule="atLeast"/>
        <w:ind w:right="49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HttpServlet#doGet(HttpServletRequest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73" w:lineRule="atLeast"/>
        <w:ind w:left="0" w:right="-25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PrintWriter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response.getWriter();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out.println("&lt;html&gt;&lt;body&gt;");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157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InputStream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getServletContext().getResourceAsStream("/WEB- INF/config.properties");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props.load(in);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1658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DBConnection(props.getProperty("url"),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props.getProperty("userid"),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props.getProperty("password"));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" w:after="0" w:line="278" w:lineRule="atLeast"/>
        <w:ind w:left="0" w:right="5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Statement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conn.getConnection().createStatement(ResultSet.TYPE_SCROLL_INSENSITIVE,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ResultSet.CONCUR_READ_ONLY);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73" w:lineRule="atLeast"/>
        <w:ind w:left="0" w:right="10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stmt.executeUpdate("insert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into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eproduct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(name,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price,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date_added)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values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('New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Product',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17800.00,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now())");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ResultSet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stmt.executeQuery("select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from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eproduct");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while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(rst.next())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out.println(rst.getInt("ID")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+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",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"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+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rst.getString("name")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+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"&lt;Br&gt;");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2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stmt.close();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out.println("&lt;/body&gt;&lt;/html&gt;");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conn.closeConnection();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(ClassNotFoundException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4"/>
        </w:numPr>
        <w:tabs>
          <w:tab w:val="num" w:pos="158"/>
          <w:tab w:val="clear" w:pos="173"/>
        </w:tabs>
        <w:bidi w:val="0"/>
        <w:spacing w:before="0" w:after="0" w:line="278" w:lineRule="atLeast"/>
        <w:ind w:right="406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HttpServlet#doPost(HttpServletRequest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97" w:lineRule="atLeast"/>
        <w:ind w:left="0" w:right="-12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doPost(HttpServletRequest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7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9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70" w:after="0"/>
        <w:ind w:left="0" w:right="-200" w:firstLine="0"/>
        <w:jc w:val="both"/>
        <w:outlineLvl w:val="9"/>
      </w:pPr>
      <w:r>
        <w:pict>
          <v:shape id="_x0000_i1028" type="#_x0000_t75" style="width:451.3pt;height:43.85pt" o:allowincell="f">
            <v:imagedata r:id="rId7" o:title=""/>
            <w10:anchorlock/>
          </v:shape>
        </w:pict>
      </w:r>
    </w:p>
    <w:p>
      <w:pPr>
        <w:bidi w:val="0"/>
        <w:spacing w:before="631" w:after="0"/>
        <w:ind w:left="0" w:right="-200" w:firstLine="0"/>
        <w:jc w:val="both"/>
        <w:outlineLvl w:val="9"/>
        <w:sectPr>
          <w:pgSz w:w="11904" w:h="16838"/>
          <w:pgMar w:top="1120" w:right="1438" w:bottom="1120" w:left="1440" w:header="720" w:footer="720"/>
          <w:cols w:space="720"/>
          <w:titlePg w:val="0"/>
        </w:sectPr>
      </w:pPr>
      <w:r>
        <w:pict>
          <v:shape id="_x0000_i1029" type="#_x0000_t75" style="width:451.3pt;height:90.75pt" o:allowincell="f">
            <v:imagedata r:id="rId8" o:title=""/>
            <w10:anchorlock/>
          </v:shape>
        </w:pict>
      </w:r>
    </w:p>
    <w:p>
      <w:pPr>
        <w:bidi w:val="0"/>
        <w:spacing w:before="142" w:after="0" w:line="432" w:lineRule="atLeast"/>
        <w:ind w:left="0" w:right="6161" w:firstLine="0"/>
        <w:jc w:val="left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2"/>
          <w:szCs w:val="22"/>
          <w:u w:val="none"/>
          <w:rtl w:val="0"/>
          <w:lang w:bidi="en-IN"/>
        </w:rPr>
        <w:t>Set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Up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Environment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HTML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76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&lt;!DOCTYPE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html&gt;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&lt;html&gt;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&lt;head&gt;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&lt;meta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charset="ISO-8859-1"&gt;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&lt;title&gt;JDBC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Setup&lt;/title&gt;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&lt;/head&gt;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9" w:lineRule="atLeast"/>
        <w:ind w:left="0" w:right="-200" w:firstLine="0"/>
        <w:jc w:val="both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&lt;body&gt;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5" w:after="0" w:line="268" w:lineRule="atLeast"/>
        <w:ind w:left="0" w:right="4187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href="DemoJDBC"&gt;Initialize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JDBC&lt;/a&gt;&lt;br&gt;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&lt;/body&gt;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" w:after="0" w:line="246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&lt;/html&gt;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621" w:after="0" w:line="246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604" w:after="0" w:line="273" w:lineRule="atLeast"/>
        <w:ind w:left="0" w:right="4553" w:firstLine="0"/>
        <w:jc w:val="left"/>
        <w:outlineLvl w:val="9"/>
        <w:rPr>
          <w:rFonts w:ascii="Calibri" w:eastAsia="Calibri" w:hAnsi="Calibri" w:cs="Calibri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url=jdbc:mysql://localhost:3306/ecommerce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userid=root</w:t>
      </w:r>
      <w:r>
        <w:rPr>
          <w:rFonts w:ascii="Calibri" w:eastAsia="Calibri" w:hAnsi="Calibri" w:cs="Calibri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15" w:after="0" w:line="246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password=Gokul@12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613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DBConnection.java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java.sql.DriverManager;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159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String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ClassNotFoundException,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Class.forName("com.mysql.jdbc.Driver");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1549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DriverManager.getConnection(dbURL,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user,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pwd);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getConnection(){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return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closeConnection()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if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(this.connection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5"/>
          <w:sz w:val="24"/>
          <w:szCs w:val="24"/>
          <w:u w:val="none"/>
          <w:rtl w:val="0"/>
          <w:lang w:bidi="en-IN"/>
        </w:rPr>
        <w:t>!=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null)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this.connection.close();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596" w:after="0" w:line="268" w:lineRule="atLeast"/>
        <w:ind w:left="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SERVLET(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DemoJDBC.java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285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package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com.ecommerce;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java.io.IOException;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java.io.InputStream;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java.io.PrintWriter;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java.math.BigDecimal;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java.sql.CallableStatement;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java.sql.ResultSet;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java.sql.SQLException;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java.sql.Statement;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java.util.Properties;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javax.servlet.ServletException;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414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javax.servlet.annotation.WebServlet;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5" w:after="0" w:line="273" w:lineRule="atLeast"/>
        <w:ind w:left="0" w:right="3837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javax.servlet.http.HttpServletRequest;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import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javax.servlet.http.HttpServletResponse;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1"/>
        </w:numPr>
        <w:tabs>
          <w:tab w:val="num" w:pos="158"/>
          <w:tab w:val="clear" w:pos="173"/>
        </w:tabs>
        <w:bidi w:val="0"/>
        <w:spacing w:before="4" w:after="0" w:line="269" w:lineRule="atLeast"/>
        <w:ind w:left="158" w:right="-200" w:hanging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implementation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@WebServlet("/DemoJDBC")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3884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class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extends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private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static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final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long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serialVersionUID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1L;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2"/>
        </w:numPr>
        <w:tabs>
          <w:tab w:val="num" w:pos="158"/>
          <w:tab w:val="clear" w:pos="173"/>
        </w:tabs>
        <w:bidi w:val="0"/>
        <w:spacing w:before="4" w:after="0" w:line="269" w:lineRule="atLeast"/>
        <w:ind w:left="158" w:right="-200" w:hanging="15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HttpServlet#HttpServlet()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public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DemoJDBC()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super();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constructor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3"/>
        </w:numPr>
        <w:tabs>
          <w:tab w:val="num" w:pos="158"/>
          <w:tab w:val="clear" w:pos="173"/>
        </w:tabs>
        <w:bidi w:val="0"/>
        <w:spacing w:before="3" w:after="0" w:line="273" w:lineRule="atLeast"/>
        <w:ind w:right="50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HttpServlet#doGet(HttpServletRequest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-3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try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PrintWriter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response.getWriter();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out.println("&lt;html&gt;&lt;body&gt;");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73" w:lineRule="atLeast"/>
        <w:ind w:left="0" w:right="1576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InputStream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4"/>
          <w:sz w:val="24"/>
          <w:szCs w:val="24"/>
          <w:u w:val="none"/>
          <w:rtl w:val="0"/>
          <w:lang w:bidi="en-IN"/>
        </w:rPr>
        <w:t>in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getServletContext().getResourceAsStream("/WEB- INF/config.properties");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Properties();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props.load(in);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73" w:lineRule="atLeast"/>
        <w:ind w:left="0" w:right="1658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=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new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DBConnection(props.getProperty("url"),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props.getProperty("userid"),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props.getProperty("password"));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out.println("DB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initialized.&lt;br&gt;");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conn.closeConnection();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2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out.println("DB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Connection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closed.&lt;br&gt;");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out.println("&lt;/body&gt;&lt;/html&gt;");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conn.closeConnection();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(ClassNotFoundException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catch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(SQLException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"/>
          <w:sz w:val="24"/>
          <w:szCs w:val="24"/>
          <w:u w:val="none"/>
          <w:rtl w:val="0"/>
          <w:lang w:bidi="en-IN"/>
        </w:rPr>
        <w:t>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e.printStackTrace();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/**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numPr>
          <w:ilvl w:val="0"/>
          <w:numId w:val="4"/>
        </w:numPr>
        <w:tabs>
          <w:tab w:val="num" w:pos="158"/>
          <w:tab w:val="clear" w:pos="173"/>
        </w:tabs>
        <w:bidi w:val="0"/>
        <w:spacing w:before="3" w:after="0" w:line="273" w:lineRule="atLeast"/>
        <w:ind w:right="402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@see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HttpServlet#doPost(HttpServletRequest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*/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0" w:after="0" w:line="278" w:lineRule="atLeast"/>
        <w:ind w:left="0" w:right="-120" w:firstLine="0"/>
        <w:jc w:val="left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protected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void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doPost(HttpServletRequest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HttpServletResponse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throws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4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ServletException,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IOException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{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9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//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TODO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Auto-generated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method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stub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3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doGet(request,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response);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8" w:after="0" w:line="269" w:lineRule="atLeast"/>
        <w:ind w:left="0" w:right="-200" w:firstLine="0"/>
        <w:jc w:val="both"/>
        <w:outlineLvl w:val="9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}</w:t>
      </w:r>
      <w:r>
        <w:rPr>
          <w:rFonts w:ascii="Times New Roman" w:eastAsia="Times New Roman" w:hAnsi="Times New Roman" w:cs="Times New Roman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6" w:after="0" w:line="246" w:lineRule="atLeast"/>
        <w:ind w:left="0" w:right="-200" w:firstLine="0"/>
        <w:jc w:val="both"/>
        <w:outlineLvl w:val="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  <w:lang w:bidi="en-IN"/>
        </w:rPr>
        <w:t>}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2"/>
          <w:szCs w:val="22"/>
          <w:u w:val="none"/>
          <w:rtl w:val="0"/>
        </w:rPr>
        <w:t xml:space="preserve"> </w:t>
      </w:r>
    </w:p>
    <w:p>
      <w:pPr>
        <w:bidi w:val="0"/>
        <w:spacing w:before="613" w:after="0"/>
        <w:ind w:left="0" w:right="-200" w:firstLine="0"/>
        <w:jc w:val="both"/>
        <w:outlineLvl w:val="9"/>
      </w:pPr>
      <w:r>
        <w:pict>
          <v:shape id="_x0000_i1030" type="#_x0000_t75" style="width:438.6pt;height:76.8pt" o:allowincell="f">
            <v:imagedata r:id="rId9" o:title=""/>
            <w10:anchorlock/>
          </v:shape>
        </w:pict>
      </w:r>
    </w:p>
    <w:p>
      <w:pPr>
        <w:bidi w:val="0"/>
        <w:spacing w:before="615" w:after="0"/>
        <w:ind w:left="0" w:right="-200" w:firstLine="0"/>
        <w:jc w:val="both"/>
        <w:outlineLvl w:val="9"/>
        <w:sectPr>
          <w:pgSz w:w="11904" w:h="16838"/>
          <w:pgMar w:top="1120" w:right="1438" w:bottom="1120" w:left="1440" w:header="720" w:footer="720"/>
          <w:cols w:space="720"/>
          <w:titlePg w:val="0"/>
        </w:sectPr>
      </w:pPr>
      <w:r>
        <w:pict>
          <v:shape id="_x0000_i1031" type="#_x0000_t75" style="width:451.3pt;height:66.95pt" o:allowincell="f">
            <v:imagedata r:id="rId10" o:title=""/>
            <w10:anchorlock/>
          </v:shape>
        </w:pict>
      </w:r>
    </w:p>
    <w:p>
      <w:pPr>
        <w:bidi w:val="0"/>
        <w:spacing w:before="616" w:after="0" w:line="455" w:lineRule="atLeast"/>
        <w:ind w:left="0" w:right="1977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Demonstrate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a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project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to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set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up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JDBC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environment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  <w:lang w:bidi="en-IN"/>
        </w:rPr>
        <w:t>HTML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sz w:val="24"/>
          <w:szCs w:val="24"/>
          <w:u w:val="none"/>
          <w:rtl w:val="0"/>
        </w:rPr>
        <w:t xml:space="preserve"> </w:t>
      </w:r>
    </w:p>
    <w:p>
      <w:pPr>
        <w:bidi w:val="0"/>
        <w:spacing w:before="191" w:after="0" w:line="228" w:lineRule="atLeast"/>
        <w:ind w:left="0" w:right="-200" w:firstLine="0"/>
        <w:jc w:val="both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&lt;!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DOCTYPE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html&gt;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228" w:lineRule="atLeast"/>
        <w:ind w:left="0" w:right="-200" w:firstLine="0"/>
        <w:jc w:val="both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html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228" w:lineRule="atLeast"/>
        <w:ind w:left="0" w:right="-200" w:firstLine="0"/>
        <w:jc w:val="both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head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229" w:lineRule="atLeast"/>
        <w:ind w:left="0" w:right="3504" w:firstLine="0"/>
        <w:jc w:val="left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meta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7F007F"/>
          <w:spacing w:val="0"/>
          <w:sz w:val="20"/>
          <w:szCs w:val="20"/>
          <w:u w:val="none"/>
          <w:rtl w:val="0"/>
        </w:rPr>
        <w:t>charset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=</w:t>
      </w:r>
      <w:r>
        <w:rPr>
          <w:rFonts w:ascii="Courier New" w:eastAsia="Courier New" w:hAnsi="Courier New" w:cs="Courier New"/>
          <w:b w:val="0"/>
          <w:bCs w:val="0"/>
          <w:i/>
          <w:iCs/>
          <w:strike w:val="0"/>
          <w:color w:val="2A00FF"/>
          <w:spacing w:val="0"/>
          <w:sz w:val="20"/>
          <w:szCs w:val="20"/>
          <w:u w:val="none"/>
          <w:rtl w:val="0"/>
        </w:rPr>
        <w:t>"ISO-8859-1"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title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>Insert title here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&lt;/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title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&lt;/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head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228" w:lineRule="atLeast"/>
        <w:ind w:left="0" w:right="-200" w:firstLine="0"/>
        <w:jc w:val="both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body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0" w:after="0" w:line="228" w:lineRule="atLeast"/>
        <w:ind w:left="0" w:right="-200" w:firstLine="0"/>
        <w:jc w:val="both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h1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hi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i am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single"/>
          <w:rtl w:val="0"/>
        </w:rPr>
        <w:t>gokul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0000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228" w:after="0" w:line="225" w:lineRule="atLeast"/>
        <w:ind w:left="0" w:right="6505" w:firstLine="0"/>
        <w:jc w:val="left"/>
        <w:outlineLvl w:val="9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&lt;/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h1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&lt;/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body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&lt;/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3F7F7F"/>
          <w:spacing w:val="0"/>
          <w:sz w:val="20"/>
          <w:szCs w:val="20"/>
          <w:u w:val="none"/>
          <w:rtl w:val="0"/>
        </w:rPr>
        <w:t>html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008080"/>
          <w:spacing w:val="0"/>
          <w:sz w:val="20"/>
          <w:szCs w:val="20"/>
          <w:u w:val="none"/>
          <w:rtl w:val="0"/>
        </w:rPr>
        <w:t>&gt;</w: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trike w:val="0"/>
          <w:color w:val="auto"/>
          <w:spacing w:val="0"/>
          <w:sz w:val="20"/>
          <w:szCs w:val="20"/>
          <w:u w:val="none"/>
          <w:rtl w:val="0"/>
        </w:rPr>
        <w:t xml:space="preserve"> </w:t>
      </w:r>
    </w:p>
    <w:p>
      <w:pPr>
        <w:bidi w:val="0"/>
        <w:spacing w:before="949" w:after="0"/>
        <w:ind w:left="0" w:right="-200" w:firstLine="0"/>
        <w:jc w:val="both"/>
        <w:outlineLvl w:val="9"/>
      </w:pPr>
      <w:r>
        <w:pict>
          <v:shape id="_x0000_i1032" type="#_x0000_t75" style="width:383.4pt;height:139.8pt" o:allowincell="f">
            <v:imagedata r:id="rId11" o:title=""/>
            <w10:anchorlock/>
          </v:shape>
        </w:pict>
      </w:r>
    </w:p>
    <w:sectPr>
      <w:pgSz w:w="11904" w:h="16838"/>
      <w:pgMar w:top="640" w:right="2796" w:bottom="640" w:left="144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*"/>
      <w:lvlJc w:val="left"/>
      <w:pPr>
        <w:tabs>
          <w:tab w:val="num" w:pos="173"/>
        </w:tabs>
        <w:ind w:left="173" w:hanging="173"/>
      </w:pPr>
      <w:rPr>
        <w:rFonts w:ascii="Calibri" w:eastAsia="Calibri" w:hAnsi="Calibri" w:cs="Calibri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*"/>
      <w:lvlJc w:val="left"/>
      <w:pPr>
        <w:tabs>
          <w:tab w:val="num" w:pos="173"/>
        </w:tabs>
        <w:ind w:left="173" w:hanging="173"/>
      </w:pPr>
      <w:rPr>
        <w:rFonts w:ascii="Calibri" w:eastAsia="Calibri" w:hAnsi="Calibri" w:cs="Calibri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*"/>
      <w:lvlJc w:val="left"/>
      <w:pPr>
        <w:tabs>
          <w:tab w:val="num" w:pos="173"/>
        </w:tabs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*"/>
      <w:lvlJc w:val="left"/>
      <w:pPr>
        <w:tabs>
          <w:tab w:val="num" w:pos="173"/>
        </w:tabs>
        <w:ind w:left="0" w:firstLine="0"/>
      </w:pPr>
      <w:rPr>
        <w:rFonts w:ascii="Calibri" w:eastAsia="Calibri" w:hAnsi="Calibri" w:cs="Calibri"/>
        <w:b w:val="0"/>
        <w:bCs w:val="0"/>
        <w:i w:val="0"/>
        <w:iCs w:val="0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7.png" /><Relationship Id="rId11" Type="http://schemas.openxmlformats.org/officeDocument/2006/relationships/image" Target="media/image8.pn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media/image4.png" /><Relationship Id="rId8" Type="http://schemas.openxmlformats.org/officeDocument/2006/relationships/image" Target="media/image5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 GOKULA KRISHNAN</dc:creator>
  <cp:revision>0</cp:revision>
</cp:coreProperties>
</file>